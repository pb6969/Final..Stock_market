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A33B5" w14:textId="7A0541E2" w:rsidR="00A9204E" w:rsidRDefault="00871877">
      <w:pPr>
        <w:rPr>
          <w:sz w:val="44"/>
          <w:szCs w:val="44"/>
          <w:lang w:val="en-IN"/>
        </w:rPr>
      </w:pPr>
      <w:r w:rsidRPr="00871877">
        <w:rPr>
          <w:sz w:val="44"/>
          <w:szCs w:val="44"/>
          <w:lang w:val="en-IN"/>
        </w:rPr>
        <w:t xml:space="preserve">1.Drawing Support and Resistance </w:t>
      </w:r>
    </w:p>
    <w:p w14:paraId="1B954F17" w14:textId="1AA832A4" w:rsidR="00871877" w:rsidRDefault="00871877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It is very important to know where is demand and supply zone in the chart and It should be accurate other wise you will take trade in wrong place.</w:t>
      </w:r>
    </w:p>
    <w:p w14:paraId="6939B676" w14:textId="77777777" w:rsidR="00871877" w:rsidRDefault="00871877">
      <w:pPr>
        <w:rPr>
          <w:sz w:val="44"/>
          <w:szCs w:val="44"/>
          <w:lang w:val="en-IN"/>
        </w:rPr>
      </w:pPr>
    </w:p>
    <w:p w14:paraId="065E82E8" w14:textId="1ECBD006" w:rsidR="00871877" w:rsidRDefault="00871877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See follow the following step to draw support and resistance.</w:t>
      </w:r>
    </w:p>
    <w:p w14:paraId="4A182711" w14:textId="4E7F19F8" w:rsidR="00871877" w:rsidRDefault="00871877">
      <w:pPr>
        <w:rPr>
          <w:sz w:val="44"/>
          <w:szCs w:val="44"/>
          <w:lang w:val="en-IN"/>
        </w:rPr>
      </w:pPr>
    </w:p>
    <w:p w14:paraId="068EE031" w14:textId="58B628B7" w:rsidR="00871877" w:rsidRDefault="00871877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Go to daily time frame and mark the high and low of most recent day as major resistance and support.</w:t>
      </w:r>
    </w:p>
    <w:p w14:paraId="703E33D8" w14:textId="77777777" w:rsidR="00871877" w:rsidRDefault="00871877">
      <w:pPr>
        <w:rPr>
          <w:sz w:val="44"/>
          <w:szCs w:val="44"/>
          <w:lang w:val="en-IN"/>
        </w:rPr>
      </w:pPr>
    </w:p>
    <w:p w14:paraId="4C8F11C9" w14:textId="14F13D9A" w:rsidR="00871877" w:rsidRDefault="00871877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After that go to 4 Hr time frame and see what is </w:t>
      </w:r>
      <w:r w:rsidR="0079201D">
        <w:rPr>
          <w:sz w:val="44"/>
          <w:szCs w:val="44"/>
          <w:lang w:val="en-IN"/>
        </w:rPr>
        <w:t>happening</w:t>
      </w:r>
      <w:r>
        <w:rPr>
          <w:sz w:val="44"/>
          <w:szCs w:val="44"/>
          <w:lang w:val="en-IN"/>
        </w:rPr>
        <w:t xml:space="preserve"> means, which place to consider as support and resistance like </w:t>
      </w:r>
    </w:p>
    <w:p w14:paraId="67039EF3" w14:textId="3142CD99" w:rsidR="00871877" w:rsidRDefault="00871877">
      <w:pPr>
        <w:rPr>
          <w:sz w:val="44"/>
          <w:szCs w:val="44"/>
          <w:lang w:val="en-IN"/>
        </w:rPr>
      </w:pPr>
    </w:p>
    <w:p w14:paraId="367857AB" w14:textId="3E81DCC0" w:rsidR="00871877" w:rsidRDefault="00871877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For example, you see that there is around x% movement of price in one day in an average.</w:t>
      </w:r>
    </w:p>
    <w:p w14:paraId="23A2BA7A" w14:textId="1989A84D" w:rsidR="0079201D" w:rsidRDefault="00871877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The just find the zone from </w:t>
      </w:r>
      <w:r w:rsidR="0079201D">
        <w:rPr>
          <w:sz w:val="44"/>
          <w:szCs w:val="44"/>
          <w:lang w:val="en-IN"/>
        </w:rPr>
        <w:t>where, there</w:t>
      </w:r>
      <w:r>
        <w:rPr>
          <w:sz w:val="44"/>
          <w:szCs w:val="44"/>
          <w:lang w:val="en-IN"/>
        </w:rPr>
        <w:t xml:space="preserve"> is fall of around 3-4x and draw zone </w:t>
      </w:r>
      <w:r w:rsidR="0079201D">
        <w:rPr>
          <w:sz w:val="44"/>
          <w:szCs w:val="44"/>
          <w:lang w:val="en-IN"/>
        </w:rPr>
        <w:t>there,</w:t>
      </w:r>
      <w:r>
        <w:rPr>
          <w:sz w:val="44"/>
          <w:szCs w:val="44"/>
          <w:lang w:val="en-IN"/>
        </w:rPr>
        <w:t xml:space="preserve"> now </w:t>
      </w:r>
      <w:r w:rsidR="0079201D">
        <w:rPr>
          <w:sz w:val="44"/>
          <w:szCs w:val="44"/>
          <w:lang w:val="en-IN"/>
        </w:rPr>
        <w:t xml:space="preserve">draw zone there , </w:t>
      </w:r>
    </w:p>
    <w:p w14:paraId="14BB30D1" w14:textId="26E6AD78" w:rsidR="0079201D" w:rsidRDefault="0079201D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Zone size can be calculated through ATR but right now do it with approximation</w:t>
      </w:r>
    </w:p>
    <w:p w14:paraId="59230259" w14:textId="77777777" w:rsidR="0079201D" w:rsidRDefault="0079201D">
      <w:pPr>
        <w:rPr>
          <w:sz w:val="44"/>
          <w:szCs w:val="44"/>
          <w:lang w:val="en-IN"/>
        </w:rPr>
      </w:pPr>
    </w:p>
    <w:p w14:paraId="2B7F16B5" w14:textId="79558075" w:rsidR="0079201D" w:rsidRDefault="0079201D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lastRenderedPageBreak/>
        <w:t xml:space="preserve">Now move to 1hr time </w:t>
      </w:r>
      <w:r w:rsidR="00D62E4A">
        <w:rPr>
          <w:sz w:val="44"/>
          <w:szCs w:val="44"/>
          <w:lang w:val="en-IN"/>
        </w:rPr>
        <w:t>do the same here and now move to 5 min and observe movement ..</w:t>
      </w:r>
    </w:p>
    <w:p w14:paraId="5F44EE31" w14:textId="77777777" w:rsidR="00D62E4A" w:rsidRDefault="00D62E4A">
      <w:pPr>
        <w:rPr>
          <w:sz w:val="44"/>
          <w:szCs w:val="44"/>
          <w:lang w:val="en-IN"/>
        </w:rPr>
      </w:pPr>
    </w:p>
    <w:p w14:paraId="701CBFAA" w14:textId="77777777" w:rsidR="0079201D" w:rsidRPr="00871877" w:rsidRDefault="0079201D">
      <w:pPr>
        <w:rPr>
          <w:sz w:val="44"/>
          <w:szCs w:val="44"/>
          <w:lang w:val="en-IN"/>
        </w:rPr>
      </w:pPr>
    </w:p>
    <w:sectPr w:rsidR="0079201D" w:rsidRPr="00871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40604722">
    <w:abstractNumId w:val="19"/>
  </w:num>
  <w:num w:numId="2" w16cid:durableId="830291532">
    <w:abstractNumId w:val="12"/>
  </w:num>
  <w:num w:numId="3" w16cid:durableId="1425764182">
    <w:abstractNumId w:val="10"/>
  </w:num>
  <w:num w:numId="4" w16cid:durableId="1784808103">
    <w:abstractNumId w:val="21"/>
  </w:num>
  <w:num w:numId="5" w16cid:durableId="487551599">
    <w:abstractNumId w:val="13"/>
  </w:num>
  <w:num w:numId="6" w16cid:durableId="1711804957">
    <w:abstractNumId w:val="16"/>
  </w:num>
  <w:num w:numId="7" w16cid:durableId="2139689296">
    <w:abstractNumId w:val="18"/>
  </w:num>
  <w:num w:numId="8" w16cid:durableId="1774931933">
    <w:abstractNumId w:val="9"/>
  </w:num>
  <w:num w:numId="9" w16cid:durableId="1820538341">
    <w:abstractNumId w:val="7"/>
  </w:num>
  <w:num w:numId="10" w16cid:durableId="1515803698">
    <w:abstractNumId w:val="6"/>
  </w:num>
  <w:num w:numId="11" w16cid:durableId="1529759045">
    <w:abstractNumId w:val="5"/>
  </w:num>
  <w:num w:numId="12" w16cid:durableId="147094639">
    <w:abstractNumId w:val="4"/>
  </w:num>
  <w:num w:numId="13" w16cid:durableId="886062078">
    <w:abstractNumId w:val="8"/>
  </w:num>
  <w:num w:numId="14" w16cid:durableId="717778043">
    <w:abstractNumId w:val="3"/>
  </w:num>
  <w:num w:numId="15" w16cid:durableId="1388263863">
    <w:abstractNumId w:val="2"/>
  </w:num>
  <w:num w:numId="16" w16cid:durableId="1215509269">
    <w:abstractNumId w:val="1"/>
  </w:num>
  <w:num w:numId="17" w16cid:durableId="413019015">
    <w:abstractNumId w:val="0"/>
  </w:num>
  <w:num w:numId="18" w16cid:durableId="966010673">
    <w:abstractNumId w:val="14"/>
  </w:num>
  <w:num w:numId="19" w16cid:durableId="1517574939">
    <w:abstractNumId w:val="15"/>
  </w:num>
  <w:num w:numId="20" w16cid:durableId="1498963898">
    <w:abstractNumId w:val="20"/>
  </w:num>
  <w:num w:numId="21" w16cid:durableId="186800954">
    <w:abstractNumId w:val="17"/>
  </w:num>
  <w:num w:numId="22" w16cid:durableId="1726879507">
    <w:abstractNumId w:val="11"/>
  </w:num>
  <w:num w:numId="23" w16cid:durableId="36860339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77"/>
    <w:rsid w:val="00252091"/>
    <w:rsid w:val="00645252"/>
    <w:rsid w:val="006D3D74"/>
    <w:rsid w:val="0079201D"/>
    <w:rsid w:val="0083569A"/>
    <w:rsid w:val="00871877"/>
    <w:rsid w:val="00A9204E"/>
    <w:rsid w:val="00D6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1DF8"/>
  <w15:chartTrackingRefBased/>
  <w15:docId w15:val="{875CD137-B1DA-4C64-A204-6F444D55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ya\AppData\Local\Microsoft\Office\16.0\DTS\en-IN%7bF48B0AC1-7474-4049-AA63-259292D2C09F%7d\%7b2D8F8247-896E-475E-A487-EAF6FF3E6A4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{2D8F8247-896E-475E-A487-EAF6FF3E6A40}tf02786999_win32</Template>
  <TotalTime>24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Bhardwaj</dc:creator>
  <cp:keywords/>
  <dc:description/>
  <cp:lastModifiedBy>Priyanshu Bhardwaj</cp:lastModifiedBy>
  <cp:revision>1</cp:revision>
  <dcterms:created xsi:type="dcterms:W3CDTF">2024-10-29T18:05:00Z</dcterms:created>
  <dcterms:modified xsi:type="dcterms:W3CDTF">2024-10-29T18:29:00Z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